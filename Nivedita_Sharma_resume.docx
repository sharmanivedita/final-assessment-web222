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th-last-child1"/>
        <w:tblW w:w="0" w:type="auto"/>
        <w:tblCellSpacing w:w="0" w:type="dxa"/>
        <w:tblInd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40"/>
        <w:gridCol w:w="10200"/>
      </w:tblGrid>
      <w:tr w:rsidR="000438A0" w14:paraId="2E1EE209" w14:textId="77777777" w:rsidTr="000438A0">
        <w:trPr>
          <w:trHeight w:val="1580"/>
          <w:tblCellSpacing w:w="0" w:type="dxa"/>
        </w:trPr>
        <w:tc>
          <w:tcPr>
            <w:tcW w:w="2040" w:type="dxa"/>
            <w:shd w:val="clear" w:color="auto" w:fill="144181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14:paraId="0F4A6CFF" w14:textId="217841F8" w:rsidR="000438A0" w:rsidRDefault="000438A0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BA2CAC9" wp14:editId="6B907F80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0</wp:posOffset>
                  </wp:positionV>
                  <wp:extent cx="786765" cy="7874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1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200" w:type="dxa"/>
            <w:shd w:val="clear" w:color="auto" w:fill="144181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14:paraId="35441C4C" w14:textId="77777777" w:rsidR="000438A0" w:rsidRDefault="000438A0">
            <w:pPr>
              <w:pStyle w:val="div"/>
              <w:spacing w:line="680" w:lineRule="exact"/>
              <w:ind w:left="440" w:right="700"/>
              <w:rPr>
                <w:rStyle w:val="divPARAGRAPHNAMEdiv"/>
                <w:rFonts w:eastAsia="Arial"/>
                <w:b/>
                <w:bCs/>
                <w:caps/>
                <w:spacing w:val="10"/>
                <w:sz w:val="68"/>
                <w:szCs w:val="68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Nivedita Sharma</w:t>
            </w:r>
          </w:p>
          <w:p w14:paraId="10FE6927" w14:textId="77777777" w:rsidR="000438A0" w:rsidRDefault="000438A0">
            <w:pPr>
              <w:pStyle w:val="div"/>
              <w:spacing w:line="260" w:lineRule="atLeast"/>
              <w:ind w:left="440"/>
              <w:rPr>
                <w:rStyle w:val="divPARAGRAPHCNTCdiv"/>
                <w:rFonts w:eastAsia="Arial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sharmanivedita934@outlook.com</w:t>
            </w:r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  /  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647-293-0100</w:t>
            </w: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</w:rPr>
              <w:t xml:space="preserve"> </w:t>
            </w:r>
          </w:p>
          <w:p w14:paraId="0B14B2F8" w14:textId="77777777" w:rsidR="000438A0" w:rsidRDefault="000438A0">
            <w:pPr>
              <w:pStyle w:val="documentzipsuffix"/>
              <w:spacing w:line="260" w:lineRule="atLeas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Brampton, Ontario L6Y 2P4</w:t>
            </w:r>
          </w:p>
          <w:p w14:paraId="3422979B" w14:textId="77777777" w:rsidR="000438A0" w:rsidRDefault="000438A0">
            <w:pPr>
              <w:pStyle w:val="div"/>
              <w:spacing w:line="300" w:lineRule="exac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</w:rPr>
              <w:t> </w:t>
            </w:r>
          </w:p>
        </w:tc>
      </w:tr>
    </w:tbl>
    <w:p w14:paraId="71D24D1B" w14:textId="77777777" w:rsidR="000438A0" w:rsidRDefault="000438A0" w:rsidP="000438A0">
      <w:pPr>
        <w:spacing w:line="240" w:lineRule="auto"/>
        <w:rPr>
          <w:vanish/>
        </w:rPr>
        <w:sectPr w:rsidR="000438A0">
          <w:pgSz w:w="12240" w:h="15840"/>
          <w:pgMar w:top="0" w:right="700" w:bottom="400" w:left="0" w:header="0" w:footer="0" w:gutter="0"/>
          <w:cols w:space="720"/>
        </w:sectPr>
      </w:pPr>
    </w:p>
    <w:p w14:paraId="2BE4FCD8" w14:textId="77777777" w:rsidR="000438A0" w:rsidRDefault="000438A0" w:rsidP="000438A0">
      <w:pPr>
        <w:rPr>
          <w:vanish/>
        </w:rPr>
      </w:pPr>
    </w:p>
    <w:p w14:paraId="0AC4C403" w14:textId="77777777" w:rsidR="000438A0" w:rsidRDefault="000438A0" w:rsidP="000438A0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Ind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026"/>
      </w:tblGrid>
      <w:tr w:rsidR="000438A0" w14:paraId="58185A56" w14:textId="77777777" w:rsidTr="000438A0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39A05CE4" w14:textId="77777777" w:rsidR="000438A0" w:rsidRDefault="000438A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Summary</w:t>
            </w:r>
          </w:p>
        </w:tc>
      </w:tr>
    </w:tbl>
    <w:p w14:paraId="394E8855" w14:textId="77777777" w:rsidR="000438A0" w:rsidRDefault="000438A0" w:rsidP="000438A0">
      <w:pPr>
        <w:pStyle w:val="p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Demonstrated command of Customer Service and Computer Software. Organized and motivated employee eager to apply time management and organizational skills in various environments. Seeking entry-level opportunities to expand skills while facilitating company growth.</w:t>
      </w:r>
    </w:p>
    <w:p w14:paraId="14D0FEB9" w14:textId="77777777" w:rsidR="000438A0" w:rsidRDefault="000438A0" w:rsidP="000438A0">
      <w:pPr>
        <w:pStyle w:val="p"/>
        <w:spacing w:after="300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Holds a Security Experience and Dispatch License.</w:t>
      </w:r>
    </w:p>
    <w:tbl>
      <w:tblPr>
        <w:tblStyle w:val="divdocumentdivheading"/>
        <w:tblW w:w="5000" w:type="pct"/>
        <w:tblCellSpacing w:w="0" w:type="dxa"/>
        <w:tblInd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026"/>
      </w:tblGrid>
      <w:tr w:rsidR="000438A0" w14:paraId="1D426358" w14:textId="77777777" w:rsidTr="000438A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30C8AA84" w14:textId="77777777" w:rsidR="000438A0" w:rsidRDefault="000438A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Skills</w:t>
            </w:r>
          </w:p>
        </w:tc>
      </w:tr>
    </w:tbl>
    <w:p w14:paraId="16E9F532" w14:textId="77777777" w:rsidR="000438A0" w:rsidRDefault="000438A0" w:rsidP="000438A0">
      <w:pPr>
        <w:rPr>
          <w:vanish/>
        </w:rPr>
      </w:pPr>
    </w:p>
    <w:tbl>
      <w:tblPr>
        <w:tblStyle w:val="tabletwocol"/>
        <w:tblW w:w="0" w:type="auto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0438A0" w14:paraId="22F2EE7D" w14:textId="77777777" w:rsidTr="000438A0">
        <w:tc>
          <w:tcPr>
            <w:tcW w:w="5420" w:type="dxa"/>
            <w:tcMar>
              <w:top w:w="5" w:type="dxa"/>
              <w:left w:w="5" w:type="dxa"/>
              <w:bottom w:w="305" w:type="dxa"/>
              <w:right w:w="5" w:type="dxa"/>
            </w:tcMar>
            <w:hideMark/>
          </w:tcPr>
          <w:p w14:paraId="28704AEB" w14:textId="77777777" w:rsidR="000438A0" w:rsidRDefault="000438A0" w:rsidP="001C049E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Report writing skills</w:t>
            </w:r>
          </w:p>
          <w:p w14:paraId="76F6E558" w14:textId="77777777" w:rsidR="000438A0" w:rsidRDefault="000438A0" w:rsidP="001C049E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Data analytics</w:t>
            </w:r>
          </w:p>
          <w:p w14:paraId="78C96836" w14:textId="77777777" w:rsidR="000438A0" w:rsidRDefault="000438A0" w:rsidP="001C049E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Project management</w:t>
            </w:r>
          </w:p>
          <w:p w14:paraId="61AFDA93" w14:textId="77777777" w:rsidR="000438A0" w:rsidRDefault="000438A0" w:rsidP="001C049E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Customer relationship management</w:t>
            </w:r>
          </w:p>
        </w:tc>
        <w:tc>
          <w:tcPr>
            <w:tcW w:w="5420" w:type="dxa"/>
            <w:tcMar>
              <w:top w:w="5" w:type="dxa"/>
              <w:left w:w="5" w:type="dxa"/>
              <w:bottom w:w="305" w:type="dxa"/>
              <w:right w:w="5" w:type="dxa"/>
            </w:tcMar>
            <w:hideMark/>
          </w:tcPr>
          <w:p w14:paraId="32611617" w14:textId="77777777" w:rsidR="000438A0" w:rsidRDefault="000438A0" w:rsidP="001C049E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Critical thinker</w:t>
            </w:r>
          </w:p>
          <w:p w14:paraId="51993E48" w14:textId="77777777" w:rsidR="000438A0" w:rsidRDefault="000438A0" w:rsidP="001C049E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Extensive knowledge of Microsoft Office and can type 60+ words per minute.</w:t>
            </w:r>
          </w:p>
          <w:p w14:paraId="7EF72665" w14:textId="77777777" w:rsidR="000438A0" w:rsidRDefault="000438A0" w:rsidP="001C049E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Hardworking, team player, cooperative, and focused.</w:t>
            </w:r>
          </w:p>
          <w:p w14:paraId="6A88F384" w14:textId="77777777" w:rsidR="000438A0" w:rsidRDefault="000438A0" w:rsidP="001C049E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Extensive knowledge of IT and Computers including major Programming languages such as C, Python, Django, etc.</w:t>
            </w:r>
          </w:p>
        </w:tc>
      </w:tr>
    </w:tbl>
    <w:p w14:paraId="5CB3FB96" w14:textId="77777777" w:rsidR="000438A0" w:rsidRDefault="000438A0" w:rsidP="000438A0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Ind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026"/>
      </w:tblGrid>
      <w:tr w:rsidR="000438A0" w14:paraId="28C32EFA" w14:textId="77777777" w:rsidTr="000438A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7FC7A2F3" w14:textId="77777777" w:rsidR="000438A0" w:rsidRDefault="000438A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Experience</w:t>
            </w:r>
          </w:p>
        </w:tc>
      </w:tr>
    </w:tbl>
    <w:p w14:paraId="62EDF978" w14:textId="77777777" w:rsidR="000438A0" w:rsidRDefault="000438A0" w:rsidP="000438A0">
      <w:pPr>
        <w:pStyle w:val="divdocumentdivparagraphpadb5cell"/>
        <w:pBdr>
          <w:bottom w:val="single" w:sz="48" w:space="0" w:color="FFFFFF"/>
        </w:pBdr>
        <w:tabs>
          <w:tab w:val="right" w:pos="10820"/>
        </w:tabs>
        <w:spacing w:before="200"/>
        <w:rPr>
          <w:rStyle w:val="jobtitle"/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 xml:space="preserve">Active Security Guard                                                                                                                              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04/2021 - 11/2021</w:t>
      </w:r>
    </w:p>
    <w:p w14:paraId="5E8869D4" w14:textId="77777777" w:rsidR="000438A0" w:rsidRDefault="000438A0" w:rsidP="000438A0">
      <w:pPr>
        <w:pStyle w:val="divdocumentdivparagraphpadb5cell"/>
        <w:pBdr>
          <w:bottom w:val="single" w:sz="48" w:space="0" w:color="FFFFFF"/>
        </w:pBdr>
        <w:tabs>
          <w:tab w:val="right" w:pos="10820"/>
        </w:tabs>
        <w:spacing w:before="200"/>
        <w:rPr>
          <w:rStyle w:val="jobtitle"/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Condominium – 3695 Kaneff Place Royale, ETOBICOKE</w:t>
      </w:r>
    </w:p>
    <w:p w14:paraId="3250BFCF" w14:textId="77777777" w:rsidR="000438A0" w:rsidRDefault="000438A0" w:rsidP="000438A0">
      <w:pPr>
        <w:pStyle w:val="divdocumentdivparagraphpadb5cell"/>
        <w:pBdr>
          <w:bottom w:val="single" w:sz="48" w:space="0" w:color="FFFFFF"/>
        </w:pBdr>
        <w:tabs>
          <w:tab w:val="right" w:pos="10820"/>
        </w:tabs>
        <w:spacing w:before="200"/>
        <w:rPr>
          <w:rStyle w:val="jobtitle"/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Mechanical Unit – Iscoca Limited, 5004 Timberlea Blvd, Mississauga</w:t>
      </w:r>
    </w:p>
    <w:p w14:paraId="5EDB4136" w14:textId="77777777" w:rsidR="000438A0" w:rsidRDefault="000438A0" w:rsidP="000438A0">
      <w:pPr>
        <w:pStyle w:val="divdocumentdivparagraphpadb5cell"/>
        <w:pBdr>
          <w:bottom w:val="single" w:sz="48" w:space="0" w:color="FFFFFF"/>
        </w:pBdr>
        <w:tabs>
          <w:tab w:val="right" w:pos="10820"/>
        </w:tabs>
        <w:spacing w:before="200"/>
        <w:rPr>
          <w:rStyle w:val="jobtitle"/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Brar’s Sweets and Snacks – 190 Statesman Drive, Mississauga</w:t>
      </w:r>
    </w:p>
    <w:p w14:paraId="1C61ACBB" w14:textId="77777777" w:rsidR="000438A0" w:rsidRDefault="000438A0" w:rsidP="000438A0">
      <w:pPr>
        <w:pStyle w:val="divdocumentdivparagraphpadb5cell"/>
        <w:pBdr>
          <w:bottom w:val="single" w:sz="48" w:space="0" w:color="FFFFFF"/>
        </w:pBdr>
        <w:tabs>
          <w:tab w:val="right" w:pos="10820"/>
        </w:tabs>
        <w:spacing w:before="20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6A2C3BED" w14:textId="77777777" w:rsidR="000438A0" w:rsidRDefault="000438A0" w:rsidP="000438A0">
      <w:pPr>
        <w:pStyle w:val="divdocumentdivparagraphpadb5cell"/>
        <w:pBdr>
          <w:bottom w:val="single" w:sz="48" w:space="0" w:color="FFFFFF"/>
        </w:pBdr>
        <w:tabs>
          <w:tab w:val="right" w:pos="10820"/>
        </w:tabs>
        <w:spacing w:before="200"/>
        <w:rPr>
          <w:rStyle w:val="jobtitle"/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EZ Security</w:t>
      </w:r>
    </w:p>
    <w:p w14:paraId="3E03E391" w14:textId="77777777" w:rsidR="000438A0" w:rsidRDefault="000438A0" w:rsidP="000438A0">
      <w:pPr>
        <w:pStyle w:val="divdocumentdivparagraphpadb5cell"/>
        <w:pBdr>
          <w:bottom w:val="single" w:sz="48" w:space="0" w:color="FFFFFF"/>
        </w:pBdr>
        <w:tabs>
          <w:tab w:val="right" w:pos="10820"/>
        </w:tabs>
        <w:spacing w:before="200"/>
        <w:rPr>
          <w:rStyle w:val="jobtitle"/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 xml:space="preserve">CDMV – 1925 Williams Parkway, Brampton                                                                                             </w:t>
      </w:r>
    </w:p>
    <w:p w14:paraId="363DFDCE" w14:textId="77777777" w:rsidR="000438A0" w:rsidRDefault="000438A0" w:rsidP="000438A0">
      <w:pPr>
        <w:pStyle w:val="divdocumentdivparagraphpadb5cell"/>
        <w:pBdr>
          <w:bottom w:val="single" w:sz="48" w:space="0" w:color="FFFFFF"/>
        </w:pBdr>
        <w:tabs>
          <w:tab w:val="right" w:pos="10820"/>
        </w:tabs>
        <w:spacing w:before="20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033E904C" w14:textId="77777777" w:rsidR="000438A0" w:rsidRDefault="000438A0" w:rsidP="000438A0">
      <w:pPr>
        <w:pStyle w:val="divdocumentdivparagraphpadb5cell"/>
        <w:pBdr>
          <w:bottom w:val="single" w:sz="48" w:space="0" w:color="FFFFFF"/>
        </w:pBdr>
        <w:tabs>
          <w:tab w:val="right" w:pos="10820"/>
        </w:tabs>
        <w:spacing w:before="200"/>
        <w:rPr>
          <w:rStyle w:val="jobtitle"/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Elite Concierge Services</w:t>
      </w:r>
    </w:p>
    <w:p w14:paraId="12325987" w14:textId="77777777" w:rsidR="000438A0" w:rsidRDefault="000438A0" w:rsidP="000438A0">
      <w:pPr>
        <w:pStyle w:val="divdocumentdivparagraphpadb5cell"/>
        <w:pBdr>
          <w:bottom w:val="single" w:sz="48" w:space="0" w:color="FFFFFF"/>
        </w:pBdr>
        <w:tabs>
          <w:tab w:val="right" w:pos="10820"/>
        </w:tabs>
        <w:spacing w:before="200"/>
        <w:rPr>
          <w:rStyle w:val="jobtitle"/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Evolution Condos - 5101 Dundas Street West, Toronto</w:t>
      </w:r>
    </w:p>
    <w:p w14:paraId="30A14013" w14:textId="77777777" w:rsidR="000438A0" w:rsidRDefault="000438A0" w:rsidP="000438A0">
      <w:pPr>
        <w:pStyle w:val="divdocumentdivparagraphpadb5cell"/>
        <w:pBdr>
          <w:bottom w:val="single" w:sz="48" w:space="0" w:color="FFFFFF"/>
        </w:pBdr>
        <w:tabs>
          <w:tab w:val="right" w:pos="10820"/>
        </w:tabs>
        <w:spacing w:before="200"/>
        <w:rPr>
          <w:rFonts w:eastAsia="Arial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 xml:space="preserve"> Customer Service Cashier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Dollarama - Mississauga, Ontario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</w:p>
    <w:p w14:paraId="3523F3F1" w14:textId="77777777" w:rsidR="000438A0" w:rsidRDefault="000438A0" w:rsidP="000438A0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eastAsia="Arial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Processed credit card, EBT and gift certificate payments in electronic computer systems.</w:t>
      </w:r>
    </w:p>
    <w:p w14:paraId="3F5232A0" w14:textId="77777777" w:rsidR="000438A0" w:rsidRDefault="000438A0" w:rsidP="000438A0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Handled customer complaints and concerns promptly, escalating complex issues to direct supervisor for quick resolution.</w:t>
      </w:r>
    </w:p>
    <w:p w14:paraId="4F6D084E" w14:textId="77777777" w:rsidR="000438A0" w:rsidRDefault="000438A0" w:rsidP="000438A0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Exchanged and returned items, noting details in company database and placed returned merchandise in bins for restocking.</w:t>
      </w:r>
    </w:p>
    <w:p w14:paraId="24E46C8F" w14:textId="77777777" w:rsidR="000438A0" w:rsidRDefault="000438A0" w:rsidP="000438A0">
      <w:pPr>
        <w:pStyle w:val="divdocumentulli"/>
        <w:numPr>
          <w:ilvl w:val="0"/>
          <w:numId w:val="3"/>
        </w:numPr>
        <w:spacing w:after="30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Maintained work area and kept cash drawer organized.</w:t>
      </w:r>
    </w:p>
    <w:p w14:paraId="6A2563B7" w14:textId="77777777" w:rsidR="000438A0" w:rsidRDefault="000438A0" w:rsidP="000438A0">
      <w:pPr>
        <w:pStyle w:val="divdocumentulli"/>
        <w:spacing w:after="300"/>
        <w:ind w:left="720"/>
        <w:rPr>
          <w:rStyle w:val="span"/>
          <w:rFonts w:ascii="Arial" w:eastAsia="Arial" w:hAnsi="Arial" w:cs="Arial"/>
          <w:color w:val="494C4E"/>
        </w:rPr>
      </w:pPr>
    </w:p>
    <w:p w14:paraId="376F6568" w14:textId="77777777" w:rsidR="000438A0" w:rsidRDefault="000438A0" w:rsidP="000438A0">
      <w:pPr>
        <w:pStyle w:val="divdocumentulli"/>
        <w:spacing w:after="300"/>
        <w:ind w:left="720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tblInd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026"/>
      </w:tblGrid>
      <w:tr w:rsidR="000438A0" w14:paraId="4BC687C3" w14:textId="77777777" w:rsidTr="000438A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7921F45" w14:textId="77777777" w:rsidR="000438A0" w:rsidRDefault="000438A0">
            <w:pPr>
              <w:rPr>
                <w:rFonts w:eastAsia="Arial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Education and Training</w:t>
            </w:r>
          </w:p>
        </w:tc>
      </w:tr>
    </w:tbl>
    <w:p w14:paraId="1A531AAF" w14:textId="77777777" w:rsidR="000438A0" w:rsidRDefault="000438A0" w:rsidP="000438A0">
      <w:pPr>
        <w:pStyle w:val="paddedline"/>
        <w:tabs>
          <w:tab w:val="right" w:pos="10820"/>
        </w:tabs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Greenland Senior Secondary School - Ludhiana,Punjab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133730F" w14:textId="77777777" w:rsidR="000438A0" w:rsidRDefault="000438A0" w:rsidP="000438A0">
      <w:pPr>
        <w:pStyle w:val="paddedline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High School Diploma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2DD1C4DE" w14:textId="77777777" w:rsidR="000438A0" w:rsidRDefault="000438A0" w:rsidP="000438A0">
      <w:pPr>
        <w:pStyle w:val="paddedline"/>
        <w:tabs>
          <w:tab w:val="right" w:pos="10820"/>
        </w:tabs>
        <w:spacing w:before="200" w:after="30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Seneca College of Applied Arts And Technology - North York, ON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Expected in 01/2024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37A37E3" w14:textId="77777777" w:rsidR="000438A0" w:rsidRDefault="000438A0" w:rsidP="000438A0">
      <w:pPr>
        <w:pStyle w:val="paddedline"/>
        <w:spacing w:after="30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Honours of Bachelor - Informatics And Security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Cybersecurity And Computer Programming</w:t>
      </w:r>
    </w:p>
    <w:tbl>
      <w:tblPr>
        <w:tblStyle w:val="divdocumentdivheading"/>
        <w:tblW w:w="5000" w:type="pct"/>
        <w:tblCellSpacing w:w="0" w:type="dxa"/>
        <w:tblInd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026"/>
      </w:tblGrid>
      <w:tr w:rsidR="000438A0" w14:paraId="521CFF05" w14:textId="77777777" w:rsidTr="000438A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2BEF07E" w14:textId="77777777" w:rsidR="000438A0" w:rsidRDefault="000438A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Accomplishments</w:t>
            </w:r>
          </w:p>
        </w:tc>
      </w:tr>
    </w:tbl>
    <w:p w14:paraId="3D703636" w14:textId="77777777" w:rsidR="000438A0" w:rsidRDefault="000438A0" w:rsidP="000438A0">
      <w:pPr>
        <w:pStyle w:val="p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· Achieved a scholarship from SENECA COLLEGE ($1000/Semester)</w:t>
      </w:r>
    </w:p>
    <w:p w14:paraId="14DC95D4" w14:textId="77777777" w:rsidR="000438A0" w:rsidRDefault="000438A0" w:rsidP="000438A0">
      <w:pPr>
        <w:pStyle w:val="p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· National Scholarship of $2500 from Indian Government</w:t>
      </w:r>
    </w:p>
    <w:p w14:paraId="6D6CA22E" w14:textId="77777777" w:rsidR="000438A0" w:rsidRDefault="000438A0" w:rsidP="000438A0">
      <w:pPr>
        <w:pStyle w:val="p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· National Level in Science Congress, India</w:t>
      </w:r>
    </w:p>
    <w:p w14:paraId="7B96B971" w14:textId="77777777" w:rsidR="000438A0" w:rsidRDefault="000438A0" w:rsidP="000438A0">
      <w:pPr>
        <w:pStyle w:val="p"/>
        <w:spacing w:after="300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· Top 20% in NASA's Breakthrough Junior Challenge</w:t>
      </w:r>
    </w:p>
    <w:p w14:paraId="4F8773A9" w14:textId="77777777" w:rsidR="008F5426" w:rsidRDefault="008F5426"/>
    <w:sectPr w:rsidR="008F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E1EA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8F5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3405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8684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ACA0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24D8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4E3B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F815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F485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D602C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846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BE88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966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04F5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7459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021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C618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80C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89E223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08D4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40AA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CE93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6AEE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08AE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4A1B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0438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926A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896163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088976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330482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0C"/>
    <w:rsid w:val="000438A0"/>
    <w:rsid w:val="006C640C"/>
    <w:rsid w:val="008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BB489-FFD3-4BA0-80EE-FFFE8152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8A0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">
    <w:name w:val="div"/>
    <w:basedOn w:val="Normal"/>
    <w:rsid w:val="000438A0"/>
  </w:style>
  <w:style w:type="paragraph" w:customStyle="1" w:styleId="documentzipsuffix">
    <w:name w:val="document_zipsuffix"/>
    <w:basedOn w:val="Normal"/>
    <w:rsid w:val="000438A0"/>
  </w:style>
  <w:style w:type="paragraph" w:customStyle="1" w:styleId="p">
    <w:name w:val="p"/>
    <w:basedOn w:val="Normal"/>
    <w:rsid w:val="000438A0"/>
  </w:style>
  <w:style w:type="paragraph" w:customStyle="1" w:styleId="divdocumentulli">
    <w:name w:val="div_document_ul_li"/>
    <w:basedOn w:val="Normal"/>
    <w:rsid w:val="000438A0"/>
  </w:style>
  <w:style w:type="paragraph" w:customStyle="1" w:styleId="paddedline">
    <w:name w:val="paddedline"/>
    <w:basedOn w:val="Normal"/>
    <w:rsid w:val="000438A0"/>
  </w:style>
  <w:style w:type="paragraph" w:customStyle="1" w:styleId="divdocumentdivparagraphpadb5cell">
    <w:name w:val="div_document_div_paragraph_padb5cell"/>
    <w:basedOn w:val="Normal"/>
    <w:rsid w:val="000438A0"/>
  </w:style>
  <w:style w:type="character" w:customStyle="1" w:styleId="divPARAGRAPHNAMEdiv">
    <w:name w:val="div_PARAGRAPH_NAME &gt; div"/>
    <w:basedOn w:val="DefaultParagraphFont"/>
    <w:rsid w:val="000438A0"/>
    <w:rPr>
      <w:shd w:val="clear" w:color="auto" w:fill="144181"/>
    </w:rPr>
  </w:style>
  <w:style w:type="character" w:customStyle="1" w:styleId="span">
    <w:name w:val="span"/>
    <w:basedOn w:val="DefaultParagraphFont"/>
    <w:rsid w:val="000438A0"/>
    <w:rPr>
      <w:sz w:val="24"/>
      <w:szCs w:val="24"/>
      <w:bdr w:val="none" w:sz="0" w:space="0" w:color="auto" w:frame="1"/>
      <w:vertAlign w:val="baseline"/>
    </w:rPr>
  </w:style>
  <w:style w:type="character" w:customStyle="1" w:styleId="divPARAGRAPHCNTCdiv">
    <w:name w:val="div_PARAGRAPH_CNTC &gt; div"/>
    <w:basedOn w:val="DefaultParagraphFont"/>
    <w:rsid w:val="000438A0"/>
    <w:rPr>
      <w:shd w:val="clear" w:color="auto" w:fill="144181"/>
    </w:rPr>
  </w:style>
  <w:style w:type="character" w:customStyle="1" w:styleId="sprtr">
    <w:name w:val="sprtr"/>
    <w:basedOn w:val="DefaultParagraphFont"/>
    <w:rsid w:val="000438A0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  <w:rsid w:val="000438A0"/>
  </w:style>
  <w:style w:type="character" w:customStyle="1" w:styleId="divdocumentdivheadingdivsectiontitle">
    <w:name w:val="div_document_div_heading_div_sectiontitle"/>
    <w:basedOn w:val="DefaultParagraphFont"/>
    <w:rsid w:val="000438A0"/>
    <w:rPr>
      <w:color w:val="144181"/>
    </w:rPr>
  </w:style>
  <w:style w:type="character" w:customStyle="1" w:styleId="singlecolumnspanpaddedlinenth-child1">
    <w:name w:val="singlecolumn_span_paddedline_nth-child(1)"/>
    <w:basedOn w:val="DefaultParagraphFont"/>
    <w:rsid w:val="000438A0"/>
  </w:style>
  <w:style w:type="character" w:customStyle="1" w:styleId="jobtitle">
    <w:name w:val="jobtitle"/>
    <w:basedOn w:val="DefaultParagraphFont"/>
    <w:rsid w:val="000438A0"/>
    <w:rPr>
      <w:b/>
      <w:bCs/>
    </w:rPr>
  </w:style>
  <w:style w:type="character" w:customStyle="1" w:styleId="datesWrapper">
    <w:name w:val="datesWrapper"/>
    <w:basedOn w:val="DefaultParagraphFont"/>
    <w:rsid w:val="000438A0"/>
  </w:style>
  <w:style w:type="character" w:customStyle="1" w:styleId="degree">
    <w:name w:val="degree"/>
    <w:basedOn w:val="DefaultParagraphFont"/>
    <w:rsid w:val="000438A0"/>
    <w:rPr>
      <w:b/>
      <w:bCs/>
    </w:rPr>
  </w:style>
  <w:style w:type="character" w:customStyle="1" w:styleId="documentbeforecolonspace">
    <w:name w:val="document_beforecolonspace"/>
    <w:basedOn w:val="DefaultParagraphFont"/>
    <w:rsid w:val="000438A0"/>
    <w:rPr>
      <w:vanish/>
      <w:webHidden w:val="0"/>
      <w:specVanish w:val="0"/>
    </w:rPr>
  </w:style>
  <w:style w:type="table" w:customStyle="1" w:styleId="divdocumentdivparagraphnth-last-child1">
    <w:name w:val="div_document_div_paragraph_nth-last-child(1)"/>
    <w:basedOn w:val="TableNormal"/>
    <w:rsid w:val="000438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</w:tblPr>
  </w:style>
  <w:style w:type="table" w:customStyle="1" w:styleId="divdocumentdivsectionbgsectiondivsectiondivheading">
    <w:name w:val="div_document_div_section_bgsection + div_section_div_heading"/>
    <w:basedOn w:val="TableNormal"/>
    <w:rsid w:val="000438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</w:tblPr>
  </w:style>
  <w:style w:type="table" w:customStyle="1" w:styleId="divdocumentdivheading">
    <w:name w:val="div_document_div_heading"/>
    <w:basedOn w:val="TableNormal"/>
    <w:rsid w:val="000438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</w:tblPr>
  </w:style>
  <w:style w:type="table" w:customStyle="1" w:styleId="tabletwocol">
    <w:name w:val="table_twocol"/>
    <w:basedOn w:val="TableNormal"/>
    <w:rsid w:val="000438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sharma</dc:creator>
  <cp:keywords/>
  <dc:description/>
  <cp:lastModifiedBy>nivedita sharma</cp:lastModifiedBy>
  <cp:revision>2</cp:revision>
  <dcterms:created xsi:type="dcterms:W3CDTF">2022-08-12T14:07:00Z</dcterms:created>
  <dcterms:modified xsi:type="dcterms:W3CDTF">2022-08-12T14:07:00Z</dcterms:modified>
</cp:coreProperties>
</file>